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D4DF" w14:textId="4FB1FAE8" w:rsidR="003A3989" w:rsidRPr="0035323A" w:rsidRDefault="00DD3870">
      <w:pPr>
        <w:pStyle w:val="Heading2"/>
        <w:rPr>
          <w:rFonts w:asciiTheme="majorHAnsi" w:hAnsiTheme="majorHAnsi"/>
          <w:color w:val="000000"/>
          <w:lang w:val="en-GB"/>
        </w:rPr>
      </w:pPr>
      <w:r w:rsidRPr="0035323A">
        <w:rPr>
          <w:rFonts w:asciiTheme="majorHAnsi" w:hAnsiTheme="majorHAnsi"/>
          <w:color w:val="000000"/>
          <w:lang w:val="en-GB"/>
        </w:rPr>
        <w:t xml:space="preserve">Lab </w:t>
      </w:r>
      <w:r w:rsidR="008A049F">
        <w:rPr>
          <w:rFonts w:asciiTheme="majorHAnsi" w:hAnsiTheme="majorHAnsi"/>
          <w:color w:val="000000"/>
          <w:lang w:val="en-GB"/>
        </w:rPr>
        <w:t>Week</w:t>
      </w:r>
      <w:r w:rsidR="00774DEA">
        <w:rPr>
          <w:rFonts w:asciiTheme="majorHAnsi" w:hAnsiTheme="majorHAnsi"/>
          <w:color w:val="000000"/>
          <w:lang w:val="en-GB"/>
        </w:rPr>
        <w:t xml:space="preserve"> </w:t>
      </w:r>
      <w:r w:rsidR="007E16F4">
        <w:rPr>
          <w:rFonts w:asciiTheme="majorHAnsi" w:hAnsiTheme="majorHAnsi"/>
          <w:color w:val="000000"/>
          <w:lang w:val="en-GB"/>
        </w:rPr>
        <w:t>2</w:t>
      </w:r>
      <w:r w:rsidR="00EE02EC" w:rsidRPr="0035323A">
        <w:rPr>
          <w:rFonts w:asciiTheme="majorHAnsi" w:hAnsiTheme="majorHAnsi"/>
          <w:color w:val="000000"/>
          <w:lang w:val="en-GB"/>
        </w:rPr>
        <w:t xml:space="preserve"> –</w:t>
      </w:r>
      <w:r w:rsidR="00B86CC8">
        <w:rPr>
          <w:rFonts w:asciiTheme="majorHAnsi" w:hAnsiTheme="majorHAnsi"/>
          <w:color w:val="000000"/>
          <w:lang w:val="en-GB"/>
        </w:rPr>
        <w:t xml:space="preserve"> Polymorphism</w:t>
      </w:r>
      <w:r w:rsidR="00AD68AF" w:rsidRPr="0035323A">
        <w:rPr>
          <w:rFonts w:asciiTheme="majorHAnsi" w:hAnsiTheme="majorHAnsi"/>
          <w:color w:val="000000"/>
          <w:lang w:val="en-GB"/>
        </w:rPr>
        <w:t>.</w:t>
      </w:r>
    </w:p>
    <w:p w14:paraId="251EF6D1" w14:textId="77777777" w:rsidR="003A3989" w:rsidRPr="0035323A" w:rsidRDefault="003A3989">
      <w:pPr>
        <w:rPr>
          <w:rFonts w:asciiTheme="majorHAnsi" w:hAnsiTheme="majorHAnsi"/>
          <w:color w:val="000000"/>
          <w:lang w:val="en-GB"/>
        </w:rPr>
      </w:pPr>
    </w:p>
    <w:p w14:paraId="6CB0D373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/>
          <w:color w:val="auto"/>
        </w:rPr>
        <w:t>Objectives</w:t>
      </w:r>
    </w:p>
    <w:p w14:paraId="66762E86" w14:textId="77777777" w:rsidR="003A3989" w:rsidRPr="0064710B" w:rsidRDefault="00EE02EC">
      <w:p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 w:cs="Liberation Sans"/>
          <w:color w:val="auto"/>
          <w:lang w:val="en-GB"/>
        </w:rPr>
        <w:t xml:space="preserve">The objectives for this week are: </w:t>
      </w:r>
    </w:p>
    <w:p w14:paraId="4D7F7F87" w14:textId="690E93D2" w:rsidR="00B86CC8" w:rsidRDefault="00B86CC8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Setting up 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the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Github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 xml:space="preserve"> repository and cloning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 the required</w:t>
      </w:r>
      <w:r>
        <w:rPr>
          <w:rFonts w:asciiTheme="majorHAnsi" w:hAnsiTheme="majorHAnsi" w:cs="Liberation Sans"/>
          <w:color w:val="auto"/>
          <w:lang w:val="en-GB"/>
        </w:rPr>
        <w:t xml:space="preserve"> code.</w:t>
      </w:r>
    </w:p>
    <w:p w14:paraId="13E74882" w14:textId="722F2175" w:rsidR="0077252D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Defining polymorphic classes. </w:t>
      </w:r>
    </w:p>
    <w:p w14:paraId="152371DA" w14:textId="388A5E76" w:rsidR="00187C4E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Implementing safe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downcasting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>.</w:t>
      </w:r>
    </w:p>
    <w:p w14:paraId="54E1338E" w14:textId="2E4D7C80" w:rsidR="00187C4E" w:rsidRPr="0064710B" w:rsidRDefault="002D5FE2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 w:rsidRPr="002D5FE2">
        <w:rPr>
          <w:rFonts w:asciiTheme="majorHAnsi" w:hAnsiTheme="majorHAnsi" w:cs="Liberation Sans"/>
          <w:b/>
          <w:color w:val="auto"/>
          <w:lang w:val="en-GB"/>
        </w:rPr>
        <w:t>(Additional material)</w:t>
      </w:r>
      <w:r>
        <w:rPr>
          <w:rFonts w:asciiTheme="majorHAnsi" w:hAnsiTheme="majorHAnsi" w:cs="Liberation Sans"/>
          <w:color w:val="auto"/>
          <w:lang w:val="en-GB"/>
        </w:rPr>
        <w:t xml:space="preserve"> </w:t>
      </w:r>
      <w:r w:rsidR="00803946">
        <w:rPr>
          <w:rFonts w:asciiTheme="majorHAnsi" w:hAnsiTheme="majorHAnsi" w:cs="Liberation Sans"/>
          <w:color w:val="auto"/>
          <w:lang w:val="en-GB"/>
        </w:rPr>
        <w:t xml:space="preserve">The use of destructors in polymorphism. </w:t>
      </w:r>
    </w:p>
    <w:p w14:paraId="155B69DC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/>
          <w:color w:val="auto"/>
        </w:rPr>
        <w:t>Tasks</w:t>
      </w:r>
    </w:p>
    <w:p w14:paraId="5C66AF8F" w14:textId="77777777" w:rsidR="003A3989" w:rsidRPr="0064710B" w:rsidRDefault="00EE02EC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1 </w:t>
      </w:r>
    </w:p>
    <w:p w14:paraId="3A56090F" w14:textId="77777777" w:rsidR="002F1B17" w:rsidRDefault="002F1B17" w:rsidP="002F1B17">
      <w:pPr>
        <w:pStyle w:val="Default"/>
      </w:pPr>
    </w:p>
    <w:p w14:paraId="11A653BA" w14:textId="13CC9383" w:rsidR="002F1B17" w:rsidRDefault="002F1B17" w:rsidP="002F1B17">
      <w:pPr>
        <w:pStyle w:val="Default"/>
        <w:numPr>
          <w:ilvl w:val="0"/>
          <w:numId w:val="8"/>
        </w:numPr>
        <w:rPr>
          <w:rFonts w:asciiTheme="majorHAnsi" w:hAnsiTheme="majorHAnsi" w:cstheme="majorHAnsi"/>
        </w:rPr>
      </w:pPr>
      <w:r w:rsidRPr="002F1B17">
        <w:rPr>
          <w:rFonts w:asciiTheme="majorHAnsi" w:hAnsiTheme="majorHAnsi" w:cstheme="majorHAnsi"/>
        </w:rPr>
        <w:t>Set up a new folder for this module call</w:t>
      </w:r>
      <w:r w:rsidR="00F21F82">
        <w:rPr>
          <w:rFonts w:asciiTheme="majorHAnsi" w:hAnsiTheme="majorHAnsi" w:cstheme="majorHAnsi"/>
        </w:rPr>
        <w:t>ing it</w:t>
      </w:r>
      <w:r w:rsidR="001E68B6">
        <w:rPr>
          <w:rFonts w:asciiTheme="majorHAnsi" w:hAnsiTheme="majorHAnsi" w:cstheme="majorHAnsi"/>
        </w:rPr>
        <w:t xml:space="preserve"> </w:t>
      </w:r>
      <w:r w:rsidRPr="002F1B17">
        <w:rPr>
          <w:rFonts w:asciiTheme="majorHAnsi" w:hAnsiTheme="majorHAnsi" w:cstheme="majorHAnsi"/>
        </w:rPr>
        <w:t xml:space="preserve">IMAT2906 </w:t>
      </w:r>
      <w:r>
        <w:rPr>
          <w:rFonts w:asciiTheme="majorHAnsi" w:hAnsiTheme="majorHAnsi" w:cstheme="majorHAnsi"/>
        </w:rPr>
        <w:t>_C++_</w:t>
      </w:r>
      <w:proofErr w:type="spellStart"/>
      <w:r>
        <w:rPr>
          <w:rFonts w:asciiTheme="majorHAnsi" w:hAnsiTheme="majorHAnsi" w:cstheme="majorHAnsi"/>
        </w:rPr>
        <w:t>AdvancedOO</w:t>
      </w:r>
      <w:proofErr w:type="spellEnd"/>
      <w:r w:rsidRPr="002F1B17">
        <w:rPr>
          <w:rFonts w:asciiTheme="majorHAnsi" w:hAnsiTheme="majorHAnsi" w:cstheme="majorHAnsi"/>
        </w:rPr>
        <w:t>.</w:t>
      </w:r>
    </w:p>
    <w:p w14:paraId="1C9C0CA5" w14:textId="77777777" w:rsidR="00407F7B" w:rsidRPr="00407F7B" w:rsidRDefault="001E68B6" w:rsidP="001E68B6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 w:rsidRPr="002F1B17">
        <w:rPr>
          <w:rFonts w:asciiTheme="majorHAnsi" w:hAnsiTheme="majorHAnsi" w:cstheme="majorHAnsi"/>
          <w:color w:val="auto"/>
          <w:szCs w:val="24"/>
        </w:rPr>
        <w:t>Clone the week 1 lab code repo into the sub folder lab code/week 1</w:t>
      </w:r>
      <w:r>
        <w:rPr>
          <w:rFonts w:asciiTheme="majorHAnsi" w:hAnsiTheme="majorHAnsi" w:cstheme="majorHAnsi"/>
          <w:color w:val="auto"/>
          <w:szCs w:val="24"/>
        </w:rPr>
        <w:t xml:space="preserve"> Polymorphism. </w:t>
      </w:r>
    </w:p>
    <w:p w14:paraId="301A1511" w14:textId="4C1F38D6" w:rsidR="00407F7B" w:rsidRPr="00407F7B" w:rsidRDefault="001E68B6" w:rsidP="00407F7B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Cs w:val="24"/>
        </w:rPr>
        <w:t xml:space="preserve">Using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>, create the solution.</w:t>
      </w:r>
    </w:p>
    <w:p w14:paraId="0BCECD21" w14:textId="697DEF2A" w:rsidR="00407F7B" w:rsidRPr="00407F7B" w:rsidRDefault="00407F7B" w:rsidP="00407F7B">
      <w:pPr>
        <w:pStyle w:val="ListParagraph"/>
        <w:numPr>
          <w:ilvl w:val="0"/>
          <w:numId w:val="8"/>
        </w:numPr>
        <w:rPr>
          <w:rFonts w:asciiTheme="majorHAnsi" w:hAnsiTheme="majorHAnsi" w:cs="Liberation Sans"/>
          <w:b/>
          <w:color w:val="auto"/>
          <w:szCs w:val="24"/>
          <w:lang w:val="en-GB"/>
        </w:rPr>
      </w:pPr>
      <w:r>
        <w:rPr>
          <w:rFonts w:asciiTheme="majorHAnsi" w:hAnsiTheme="majorHAnsi" w:cstheme="majorHAnsi"/>
          <w:color w:val="auto"/>
          <w:szCs w:val="24"/>
        </w:rPr>
        <w:t xml:space="preserve">Simple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 xml:space="preserve"> commands will be covere</w:t>
      </w:r>
      <w:r w:rsidR="00014E95">
        <w:rPr>
          <w:rFonts w:asciiTheme="majorHAnsi" w:hAnsiTheme="majorHAnsi" w:cstheme="majorHAnsi"/>
          <w:color w:val="auto"/>
          <w:szCs w:val="24"/>
        </w:rPr>
        <w:t xml:space="preserve">d in the first labs and lecture. </w:t>
      </w:r>
    </w:p>
    <w:p w14:paraId="42C18063" w14:textId="1D47723C" w:rsidR="00207B94" w:rsidRPr="002F1B17" w:rsidRDefault="001E68B6" w:rsidP="002F1B17">
      <w:pPr>
        <w:pStyle w:val="Default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solution (one of many possible) </w:t>
      </w:r>
      <w:r w:rsidR="00207B94">
        <w:rPr>
          <w:rFonts w:asciiTheme="majorHAnsi" w:hAnsiTheme="majorHAnsi" w:cstheme="majorHAnsi"/>
        </w:rPr>
        <w:t xml:space="preserve">will be released </w:t>
      </w:r>
      <w:r w:rsidR="002D5FE2">
        <w:rPr>
          <w:rFonts w:asciiTheme="majorHAnsi" w:hAnsiTheme="majorHAnsi" w:cstheme="majorHAnsi"/>
        </w:rPr>
        <w:t>approx.</w:t>
      </w:r>
      <w:r w:rsidR="00207B94">
        <w:rPr>
          <w:rFonts w:asciiTheme="majorHAnsi" w:hAnsiTheme="majorHAnsi" w:cstheme="majorHAnsi"/>
        </w:rPr>
        <w:t xml:space="preserve"> t</w:t>
      </w:r>
      <w:r w:rsidR="00407F7B">
        <w:rPr>
          <w:rFonts w:asciiTheme="majorHAnsi" w:hAnsiTheme="majorHAnsi" w:cstheme="majorHAnsi"/>
        </w:rPr>
        <w:t>hree</w:t>
      </w:r>
      <w:r w:rsidR="00207B94">
        <w:rPr>
          <w:rFonts w:asciiTheme="majorHAnsi" w:hAnsiTheme="majorHAnsi" w:cstheme="majorHAnsi"/>
        </w:rPr>
        <w:t xml:space="preserve"> weeks after </w:t>
      </w:r>
      <w:r w:rsidR="00493087">
        <w:rPr>
          <w:rFonts w:asciiTheme="majorHAnsi" w:hAnsiTheme="majorHAnsi" w:cstheme="majorHAnsi"/>
        </w:rPr>
        <w:t xml:space="preserve">each of </w:t>
      </w:r>
      <w:r w:rsidR="00207B94">
        <w:rPr>
          <w:rFonts w:asciiTheme="majorHAnsi" w:hAnsiTheme="majorHAnsi" w:cstheme="majorHAnsi"/>
        </w:rPr>
        <w:t xml:space="preserve">the </w:t>
      </w:r>
      <w:r w:rsidR="00407F7B">
        <w:rPr>
          <w:rFonts w:asciiTheme="majorHAnsi" w:hAnsiTheme="majorHAnsi" w:cstheme="majorHAnsi"/>
        </w:rPr>
        <w:t>labs</w:t>
      </w:r>
      <w:r w:rsidR="00207B94">
        <w:rPr>
          <w:rFonts w:asciiTheme="majorHAnsi" w:hAnsiTheme="majorHAnsi" w:cstheme="majorHAnsi"/>
        </w:rPr>
        <w:t>.</w:t>
      </w:r>
    </w:p>
    <w:p w14:paraId="260F8191" w14:textId="427D9095" w:rsidR="003A3989" w:rsidRPr="002D5FE2" w:rsidRDefault="00EE02EC" w:rsidP="002D5FE2">
      <w:pPr>
        <w:rPr>
          <w:color w:val="auto"/>
          <w:sz w:val="22"/>
          <w:szCs w:val="22"/>
        </w:rPr>
      </w:pPr>
      <w:bookmarkStart w:id="0" w:name="_GoBack"/>
      <w:r w:rsidRPr="002D5FE2">
        <w:rPr>
          <w:rFonts w:asciiTheme="majorHAnsi" w:hAnsiTheme="majorHAnsi" w:cs="Liberation Sans"/>
          <w:b/>
          <w:color w:val="auto"/>
          <w:szCs w:val="24"/>
          <w:lang w:val="en-GB"/>
        </w:rPr>
        <w:t>Task 2</w:t>
      </w:r>
    </w:p>
    <w:bookmarkEnd w:id="0"/>
    <w:p w14:paraId="3AA375C0" w14:textId="0F7E8ADD" w:rsidR="00DA10AE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Look over the code in the solution for polymorphism.</w:t>
      </w:r>
    </w:p>
    <w:p w14:paraId="04A1FDBB" w14:textId="36BD1B9D" w:rsidR="002C6D53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Take some time to understand what is happening and the structure. </w:t>
      </w:r>
    </w:p>
    <w:p w14:paraId="0FD932E0" w14:textId="521A8FB3" w:rsidR="00454D95" w:rsidRDefault="00454D95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With the code that you have been provided with:</w:t>
      </w:r>
    </w:p>
    <w:p w14:paraId="30D5EC06" w14:textId="072DE678" w:rsidR="008A476E" w:rsidRDefault="002C6D53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Split </w:t>
      </w:r>
      <w:r w:rsidR="00373542">
        <w:rPr>
          <w:rFonts w:asciiTheme="majorHAnsi" w:eastAsiaTheme="majorEastAsia" w:hAnsiTheme="majorHAnsi" w:cstheme="majorBidi"/>
          <w:color w:val="auto"/>
        </w:rPr>
        <w:t xml:space="preserve">it </w:t>
      </w:r>
      <w:r>
        <w:rPr>
          <w:rFonts w:asciiTheme="majorHAnsi" w:eastAsiaTheme="majorEastAsia" w:hAnsiTheme="majorHAnsi" w:cstheme="majorBidi"/>
          <w:color w:val="auto"/>
        </w:rPr>
        <w:t xml:space="preserve">reflecting a more defined OO approach. </w:t>
      </w:r>
    </w:p>
    <w:p w14:paraId="06EF482A" w14:textId="5F45146F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Create a Player class that is derived from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>.</w:t>
      </w:r>
    </w:p>
    <w:p w14:paraId="782DDC42" w14:textId="52DFC55C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The Player should overload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virtual functions and also supply another function that can be overridden. </w:t>
      </w:r>
    </w:p>
    <w:p w14:paraId="44F3952B" w14:textId="352015B0" w:rsidR="00A915A6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Have an additional class derive from Player alongside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GoodPlayer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(you’ll need to reconstruct this).</w:t>
      </w:r>
    </w:p>
    <w:p w14:paraId="4CB622A4" w14:textId="0D08DA4C" w:rsidR="008A476E" w:rsidRDefault="008A476E" w:rsidP="008A476E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lastRenderedPageBreak/>
        <w:t xml:space="preserve">In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class, show the two ways that can be used to construct the </w:t>
      </w:r>
      <w:r w:rsidR="00A915A6">
        <w:rPr>
          <w:rFonts w:asciiTheme="majorHAnsi" w:eastAsiaTheme="majorEastAsia" w:hAnsiTheme="majorHAnsi" w:cstheme="majorBidi"/>
          <w:color w:val="auto"/>
        </w:rPr>
        <w:t>object using overloading</w:t>
      </w:r>
      <w:r>
        <w:rPr>
          <w:rFonts w:asciiTheme="majorHAnsi" w:eastAsiaTheme="majorEastAsia" w:hAnsiTheme="majorHAnsi" w:cstheme="majorBidi"/>
          <w:color w:val="auto"/>
        </w:rPr>
        <w:t xml:space="preserve">. </w:t>
      </w:r>
      <w:r w:rsidR="00454D95">
        <w:rPr>
          <w:rFonts w:asciiTheme="majorHAnsi" w:eastAsiaTheme="majorEastAsia" w:hAnsiTheme="majorHAnsi" w:cstheme="majorBidi"/>
          <w:color w:val="auto"/>
        </w:rPr>
        <w:t>Comment this.</w:t>
      </w:r>
    </w:p>
    <w:p w14:paraId="7A65FC95" w14:textId="1763CC03" w:rsidR="003847FF" w:rsidRDefault="003847FF" w:rsidP="003847FF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Your Main.cpp should:</w:t>
      </w:r>
    </w:p>
    <w:p w14:paraId="6A965778" w14:textId="2351810B" w:rsidR="003847FF" w:rsidRDefault="003847FF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Construct both of the players (or have some form of additional </w:t>
      </w:r>
      <w:proofErr w:type="spellStart"/>
      <w:r w:rsidR="007A2354">
        <w:rPr>
          <w:rFonts w:asciiTheme="majorHAnsi" w:eastAsiaTheme="majorEastAsia" w:hAnsiTheme="majorHAnsi" w:cstheme="majorBidi"/>
          <w:color w:val="auto"/>
        </w:rPr>
        <w:t>initialising</w:t>
      </w:r>
      <w:proofErr w:type="spellEnd"/>
      <w:r w:rsidR="007A2354">
        <w:rPr>
          <w:rFonts w:asciiTheme="majorHAnsi" w:eastAsiaTheme="majorEastAsia" w:hAnsiTheme="majorHAnsi" w:cstheme="majorBidi"/>
          <w:color w:val="auto"/>
        </w:rPr>
        <w:t xml:space="preserve"> class to do this).</w:t>
      </w:r>
    </w:p>
    <w:p w14:paraId="3134EA10" w14:textId="7EEAA3D3" w:rsidR="003847FF" w:rsidRPr="003847FF" w:rsidRDefault="003847FF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Output to the console how the additional classes work (both getting and setting content from the functions as necessary).</w:t>
      </w:r>
    </w:p>
    <w:p w14:paraId="0C36D555" w14:textId="4316D236" w:rsidR="00A2150D" w:rsidRPr="00373542" w:rsidRDefault="00EE02EC" w:rsidP="00373542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</w:t>
      </w:r>
      <w:r w:rsidR="003847FF">
        <w:rPr>
          <w:rFonts w:asciiTheme="majorHAnsi" w:hAnsiTheme="majorHAnsi" w:cs="Liberation Sans"/>
          <w:color w:val="auto"/>
          <w:sz w:val="24"/>
          <w:szCs w:val="24"/>
        </w:rPr>
        <w:t>3</w:t>
      </w:r>
    </w:p>
    <w:p w14:paraId="06768F39" w14:textId="7A0F3613" w:rsidR="5B114F65" w:rsidRPr="00492134" w:rsidRDefault="00154CC6" w:rsidP="00154CC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rFonts w:asciiTheme="majorHAnsi" w:hAnsiTheme="majorHAnsi" w:cs="Liberation Sans"/>
          <w:color w:val="auto"/>
          <w:lang w:val="en-GB"/>
        </w:rPr>
        <w:t>Using the cod</w:t>
      </w:r>
      <w:r w:rsidR="00373542">
        <w:rPr>
          <w:rFonts w:asciiTheme="majorHAnsi" w:hAnsiTheme="majorHAnsi" w:cs="Liberation Sans"/>
          <w:color w:val="auto"/>
          <w:lang w:val="en-GB"/>
        </w:rPr>
        <w:t>e</w:t>
      </w:r>
      <w:r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demonstrate the use of upcasting</w:t>
      </w:r>
      <w:r w:rsidR="0061282D"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focussing on one of the two player classes. </w:t>
      </w:r>
      <w:r w:rsidR="00492134">
        <w:rPr>
          <w:rFonts w:asciiTheme="majorHAnsi" w:hAnsiTheme="majorHAnsi" w:cs="Liberation Sans"/>
          <w:color w:val="auto"/>
          <w:lang w:val="en-GB"/>
        </w:rPr>
        <w:t xml:space="preserve"> </w:t>
      </w:r>
    </w:p>
    <w:p w14:paraId="62C9DA54" w14:textId="20434B84" w:rsidR="00492134" w:rsidRPr="00B12886" w:rsidRDefault="00492134" w:rsidP="00154C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auto"/>
        </w:rPr>
      </w:pPr>
      <w:r w:rsidRPr="00B12886">
        <w:rPr>
          <w:rFonts w:asciiTheme="majorHAnsi" w:hAnsiTheme="majorHAnsi" w:cstheme="majorHAnsi"/>
          <w:color w:val="auto"/>
        </w:rPr>
        <w:t>Comment this</w:t>
      </w:r>
      <w:r w:rsidR="00B12886" w:rsidRPr="00B12886">
        <w:rPr>
          <w:rFonts w:asciiTheme="majorHAnsi" w:hAnsiTheme="majorHAnsi" w:cstheme="majorHAnsi"/>
          <w:color w:val="auto"/>
        </w:rPr>
        <w:t>,</w:t>
      </w:r>
      <w:r w:rsidRPr="00B12886">
        <w:rPr>
          <w:rFonts w:asciiTheme="majorHAnsi" w:hAnsiTheme="majorHAnsi" w:cstheme="majorHAnsi"/>
          <w:color w:val="auto"/>
        </w:rPr>
        <w:t xml:space="preserve"> demonstrating how </w:t>
      </w:r>
      <w:r w:rsidR="00373542">
        <w:rPr>
          <w:rFonts w:asciiTheme="majorHAnsi" w:hAnsiTheme="majorHAnsi" w:cstheme="majorHAnsi"/>
          <w:color w:val="auto"/>
        </w:rPr>
        <w:t>it</w:t>
      </w:r>
      <w:r w:rsidRPr="00B12886">
        <w:rPr>
          <w:rFonts w:asciiTheme="majorHAnsi" w:hAnsiTheme="majorHAnsi" w:cstheme="majorHAnsi"/>
          <w:color w:val="auto"/>
        </w:rPr>
        <w:t xml:space="preserve"> works.</w:t>
      </w:r>
    </w:p>
    <w:p w14:paraId="02E70125" w14:textId="0D1B4D65" w:rsidR="00430B7F" w:rsidRDefault="00492134" w:rsidP="00492134">
      <w:pPr>
        <w:rPr>
          <w:rFonts w:asciiTheme="majorHAnsi" w:hAnsiTheme="majorHAnsi" w:cstheme="majorHAnsi"/>
          <w:b/>
          <w:color w:val="auto"/>
        </w:rPr>
      </w:pPr>
      <w:r w:rsidRPr="00492134">
        <w:rPr>
          <w:rFonts w:asciiTheme="majorHAnsi" w:hAnsiTheme="majorHAnsi" w:cstheme="majorHAnsi"/>
          <w:b/>
          <w:color w:val="auto"/>
        </w:rPr>
        <w:t xml:space="preserve">Task </w:t>
      </w:r>
      <w:r w:rsidR="003847FF">
        <w:rPr>
          <w:rFonts w:asciiTheme="majorHAnsi" w:hAnsiTheme="majorHAnsi" w:cstheme="majorHAnsi"/>
          <w:b/>
          <w:color w:val="auto"/>
        </w:rPr>
        <w:t>4</w:t>
      </w:r>
    </w:p>
    <w:p w14:paraId="2F792F05" w14:textId="1D058418" w:rsidR="00492134" w:rsidRPr="00492134" w:rsidRDefault="00492134" w:rsidP="0049213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Create destructors for the </w:t>
      </w:r>
      <w:proofErr w:type="spellStart"/>
      <w:r>
        <w:rPr>
          <w:rFonts w:asciiTheme="majorHAnsi" w:hAnsiTheme="majorHAnsi" w:cstheme="majorHAnsi"/>
          <w:color w:val="auto"/>
        </w:rPr>
        <w:t>GameObject</w:t>
      </w:r>
      <w:proofErr w:type="spellEnd"/>
      <w:r>
        <w:rPr>
          <w:rFonts w:asciiTheme="majorHAnsi" w:hAnsiTheme="majorHAnsi" w:cstheme="majorHAnsi"/>
          <w:color w:val="auto"/>
        </w:rPr>
        <w:t xml:space="preserve"> and newly created Player classes so that they align with being used as polymorphic classe</w:t>
      </w:r>
      <w:r w:rsidR="00194881">
        <w:rPr>
          <w:rFonts w:asciiTheme="majorHAnsi" w:hAnsiTheme="majorHAnsi" w:cstheme="majorHAnsi"/>
          <w:color w:val="auto"/>
        </w:rPr>
        <w:t>s and would not produce possible memory leaks.</w:t>
      </w:r>
    </w:p>
    <w:p w14:paraId="0A15D703" w14:textId="297CC03A" w:rsidR="003847FF" w:rsidRPr="003847FF" w:rsidRDefault="00492134" w:rsidP="003847F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If </w:t>
      </w:r>
      <w:r w:rsidR="003847FF">
        <w:rPr>
          <w:rFonts w:asciiTheme="majorHAnsi" w:hAnsiTheme="majorHAnsi" w:cstheme="majorHAnsi"/>
          <w:color w:val="auto"/>
        </w:rPr>
        <w:t xml:space="preserve">you </w:t>
      </w:r>
      <w:r>
        <w:rPr>
          <w:rFonts w:asciiTheme="majorHAnsi" w:hAnsiTheme="majorHAnsi" w:cstheme="majorHAnsi"/>
          <w:color w:val="auto"/>
        </w:rPr>
        <w:t>are unsure of the process for this, take another look over the lecture notes and videos.</w:t>
      </w:r>
    </w:p>
    <w:sectPr w:rsidR="003847FF" w:rsidRPr="003847FF">
      <w:headerReference w:type="default" r:id="rId7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6840" w14:textId="77777777" w:rsidR="00707BF8" w:rsidRDefault="00707BF8">
      <w:pPr>
        <w:spacing w:after="0" w:line="240" w:lineRule="auto"/>
      </w:pPr>
      <w:r>
        <w:separator/>
      </w:r>
    </w:p>
  </w:endnote>
  <w:endnote w:type="continuationSeparator" w:id="0">
    <w:p w14:paraId="738E84EC" w14:textId="77777777" w:rsidR="00707BF8" w:rsidRDefault="0070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9B3D" w14:textId="77777777" w:rsidR="00707BF8" w:rsidRDefault="00707BF8">
      <w:pPr>
        <w:spacing w:after="0" w:line="240" w:lineRule="auto"/>
      </w:pPr>
      <w:r>
        <w:separator/>
      </w:r>
    </w:p>
  </w:footnote>
  <w:footnote w:type="continuationSeparator" w:id="0">
    <w:p w14:paraId="25B70079" w14:textId="77777777" w:rsidR="00707BF8" w:rsidRDefault="0070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B343E" w14:textId="191F76B9" w:rsidR="00B86CC8" w:rsidRPr="00B86CC8" w:rsidRDefault="008A049F">
    <w:pPr>
      <w:pStyle w:val="Header"/>
      <w:rPr>
        <w:color w:val="000000"/>
        <w:lang w:val="en-GB"/>
      </w:rPr>
    </w:pPr>
    <w:r>
      <w:rPr>
        <w:color w:val="000000"/>
        <w:lang w:val="en-GB"/>
      </w:rPr>
      <w:t>IMAT</w:t>
    </w:r>
    <w:r w:rsidR="00B86CC8">
      <w:rPr>
        <w:color w:val="000000"/>
        <w:lang w:val="en-GB"/>
      </w:rPr>
      <w:t>2906 – Advanced Object Orientated Programming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pStyle w:val="Heading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Heading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Heading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1FC749DB"/>
    <w:multiLevelType w:val="hybridMultilevel"/>
    <w:tmpl w:val="1E68DC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912F4"/>
    <w:multiLevelType w:val="hybridMultilevel"/>
    <w:tmpl w:val="A00E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A2861"/>
    <w:multiLevelType w:val="hybridMultilevel"/>
    <w:tmpl w:val="AC18C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D4388"/>
    <w:multiLevelType w:val="hybridMultilevel"/>
    <w:tmpl w:val="D234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14D45"/>
    <w:multiLevelType w:val="hybridMultilevel"/>
    <w:tmpl w:val="9CB0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B1A8C"/>
    <w:multiLevelType w:val="hybridMultilevel"/>
    <w:tmpl w:val="5144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334"/>
    <w:rsid w:val="00014E95"/>
    <w:rsid w:val="0006648D"/>
    <w:rsid w:val="00091E15"/>
    <w:rsid w:val="00103FEF"/>
    <w:rsid w:val="00121F7B"/>
    <w:rsid w:val="00154CC6"/>
    <w:rsid w:val="00187C4E"/>
    <w:rsid w:val="00194881"/>
    <w:rsid w:val="001E20C1"/>
    <w:rsid w:val="001E68B6"/>
    <w:rsid w:val="00207B94"/>
    <w:rsid w:val="002C6D53"/>
    <w:rsid w:val="002D5FE2"/>
    <w:rsid w:val="002F1B17"/>
    <w:rsid w:val="0035323A"/>
    <w:rsid w:val="00366CFA"/>
    <w:rsid w:val="00373542"/>
    <w:rsid w:val="003847FF"/>
    <w:rsid w:val="003A3989"/>
    <w:rsid w:val="00407F7B"/>
    <w:rsid w:val="00430B7F"/>
    <w:rsid w:val="00454D95"/>
    <w:rsid w:val="00492134"/>
    <w:rsid w:val="00492BA9"/>
    <w:rsid w:val="00493087"/>
    <w:rsid w:val="004E104B"/>
    <w:rsid w:val="0061282D"/>
    <w:rsid w:val="0064710B"/>
    <w:rsid w:val="00690A4F"/>
    <w:rsid w:val="006F0FDC"/>
    <w:rsid w:val="006F3517"/>
    <w:rsid w:val="00707BF8"/>
    <w:rsid w:val="0072510A"/>
    <w:rsid w:val="0077252D"/>
    <w:rsid w:val="00774DEA"/>
    <w:rsid w:val="007A2354"/>
    <w:rsid w:val="007E16F4"/>
    <w:rsid w:val="00803946"/>
    <w:rsid w:val="00895AA8"/>
    <w:rsid w:val="008A049F"/>
    <w:rsid w:val="008A476E"/>
    <w:rsid w:val="008C6B0B"/>
    <w:rsid w:val="00A2150D"/>
    <w:rsid w:val="00A302E1"/>
    <w:rsid w:val="00A915A6"/>
    <w:rsid w:val="00AD68AF"/>
    <w:rsid w:val="00B12886"/>
    <w:rsid w:val="00B80334"/>
    <w:rsid w:val="00B86CC8"/>
    <w:rsid w:val="00C1129A"/>
    <w:rsid w:val="00C77946"/>
    <w:rsid w:val="00CB29C0"/>
    <w:rsid w:val="00DA10AE"/>
    <w:rsid w:val="00DD3870"/>
    <w:rsid w:val="00DF43BF"/>
    <w:rsid w:val="00E2307F"/>
    <w:rsid w:val="00E83948"/>
    <w:rsid w:val="00EB7472"/>
    <w:rsid w:val="00EE02EC"/>
    <w:rsid w:val="00F21F82"/>
    <w:rsid w:val="00F56B7C"/>
    <w:rsid w:val="00FD1CD5"/>
    <w:rsid w:val="5B114F65"/>
    <w:rsid w:val="71509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DD2798"/>
  <w15:docId w15:val="{E08DDEE1-2162-4C1A-BDC9-57B8766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bCs/>
      <w:color w:val="4F81BD"/>
      <w:sz w:val="24"/>
      <w:szCs w:val="26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  <w:szCs w:val="32"/>
    </w:rPr>
  </w:style>
  <w:style w:type="paragraph" w:styleId="Heading2">
    <w:name w:val="heading 2"/>
    <w:next w:val="Normal"/>
    <w:qFormat/>
    <w:pPr>
      <w:keepNext/>
      <w:keepLines/>
      <w:suppressAutoHyphens/>
      <w:spacing w:before="200" w:line="276" w:lineRule="auto"/>
      <w:jc w:val="center"/>
      <w:outlineLvl w:val="1"/>
    </w:pPr>
    <w:rPr>
      <w:rFonts w:ascii="Cambria" w:hAnsi="Cambria" w:cs="Cambria"/>
      <w:b/>
      <w:color w:val="4F81BD"/>
      <w:sz w:val="32"/>
      <w:szCs w:val="26"/>
      <w:lang w:val="en-US" w:eastAsia="zh-CN"/>
    </w:rPr>
  </w:style>
  <w:style w:type="paragraph" w:styleId="Heading3">
    <w:name w:val="heading 3"/>
    <w:next w:val="Normal"/>
    <w:qFormat/>
    <w:pPr>
      <w:keepNext/>
      <w:keepLines/>
      <w:numPr>
        <w:ilvl w:val="2"/>
        <w:numId w:val="1"/>
      </w:numPr>
      <w:suppressAutoHyphens/>
      <w:spacing w:before="200" w:line="276" w:lineRule="auto"/>
      <w:outlineLvl w:val="2"/>
    </w:pPr>
    <w:rPr>
      <w:rFonts w:ascii="Calibri" w:hAnsi="Calibri"/>
      <w:b/>
      <w:color w:val="4F81BD"/>
      <w:sz w:val="26"/>
      <w:szCs w:val="26"/>
      <w:lang w:val="en-US" w:eastAsia="zh-C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">
    <w:name w:val="WW-Absatz-Standardschriftart11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Heading2Char">
    <w:name w:val="Heading 2 Char"/>
    <w:rPr>
      <w:rFonts w:ascii="Cambria" w:eastAsia="Times New Roman" w:hAnsi="Cambria" w:cs="Cambria"/>
      <w:b/>
      <w:color w:val="4F81BD"/>
      <w:sz w:val="32"/>
      <w:szCs w:val="26"/>
      <w:lang w:val="en-US" w:bidi="ar-SA"/>
    </w:rPr>
  </w:style>
  <w:style w:type="character" w:customStyle="1" w:styleId="Heading3Char">
    <w:name w:val="Heading 3 Char"/>
    <w:rPr>
      <w:rFonts w:eastAsia="Times New Roman"/>
      <w:b/>
      <w:color w:val="4F81BD"/>
      <w:sz w:val="26"/>
      <w:szCs w:val="26"/>
      <w:lang w:val="en-US" w:bidi="ar-SA"/>
    </w:rPr>
  </w:style>
  <w:style w:type="character" w:customStyle="1" w:styleId="HeaderChar">
    <w:name w:val="Header Char"/>
    <w:rPr>
      <w:bCs/>
      <w:color w:val="4F81BD"/>
      <w:sz w:val="24"/>
      <w:szCs w:val="26"/>
    </w:rPr>
  </w:style>
  <w:style w:type="character" w:customStyle="1" w:styleId="FooterChar">
    <w:name w:val="Footer Char"/>
    <w:rPr>
      <w:bCs/>
      <w:color w:val="4F81BD"/>
      <w:sz w:val="24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de">
    <w:name w:val="Code"/>
    <w:next w:val="Normal"/>
    <w:pPr>
      <w:suppressAutoHyphens/>
      <w:spacing w:after="200" w:line="276" w:lineRule="auto"/>
      <w:ind w:left="720"/>
    </w:pPr>
    <w:rPr>
      <w:rFonts w:ascii="Courier New" w:eastAsia="Calibri" w:hAnsi="Courier New" w:cs="Courier New"/>
      <w:bCs/>
      <w:color w:val="4F81BD"/>
      <w:szCs w:val="26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bCs w:val="0"/>
      <w:color w:val="auto"/>
      <w:szCs w:val="24"/>
      <w:lang w:val="en-GB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sz w:val="21"/>
      <w:szCs w:val="21"/>
    </w:rPr>
  </w:style>
  <w:style w:type="paragraph" w:styleId="ListParagraph">
    <w:name w:val="List Paragraph"/>
    <w:basedOn w:val="Normal"/>
    <w:uiPriority w:val="34"/>
    <w:qFormat/>
    <w:rsid w:val="00C1129A"/>
    <w:pPr>
      <w:ind w:left="720"/>
      <w:contextualSpacing/>
    </w:pPr>
  </w:style>
  <w:style w:type="paragraph" w:customStyle="1" w:styleId="Default">
    <w:name w:val="Default"/>
    <w:rsid w:val="002F1B1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ph\My%20Documents\imat3608\lectureOutlines\Lecture%20%20numb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 number.dot</Template>
  <TotalTime>917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Birkenhead</dc:creator>
  <cp:keywords/>
  <cp:lastModifiedBy>Jethro Shell</cp:lastModifiedBy>
  <cp:revision>33</cp:revision>
  <cp:lastPrinted>2014-10-12T12:08:00Z</cp:lastPrinted>
  <dcterms:created xsi:type="dcterms:W3CDTF">2014-10-12T12:11:00Z</dcterms:created>
  <dcterms:modified xsi:type="dcterms:W3CDTF">2021-01-15T16:38:00Z</dcterms:modified>
</cp:coreProperties>
</file>